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5924" w14:textId="4571904F" w:rsidR="00F5689F" w:rsidRDefault="00195917" w:rsidP="00485E35">
      <w:pPr>
        <w:pStyle w:val="BodyContactInfo"/>
        <w:jc w:val="center"/>
        <w:rPr>
          <w:rFonts w:ascii="Comic Sans MS" w:hAnsi="Comic Sans M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0AC23" wp14:editId="4367F993">
                <wp:simplePos x="0" y="0"/>
                <wp:positionH relativeFrom="rightMargin">
                  <wp:posOffset>40005</wp:posOffset>
                </wp:positionH>
                <wp:positionV relativeFrom="paragraph">
                  <wp:posOffset>-986459</wp:posOffset>
                </wp:positionV>
                <wp:extent cx="667385" cy="355668"/>
                <wp:effectExtent l="0" t="190500" r="0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8019">
                          <a:off x="0" y="0"/>
                          <a:ext cx="667385" cy="355668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FD6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3.15pt;margin-top:-77.65pt;width:52.55pt;height:28pt;rotation:-8893214fd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" fillcolor="#f8cb26 [240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6645F" wp14:editId="39DBAB99">
                <wp:simplePos x="0" y="0"/>
                <wp:positionH relativeFrom="column">
                  <wp:posOffset>6266426</wp:posOffset>
                </wp:positionH>
                <wp:positionV relativeFrom="paragraph">
                  <wp:posOffset>-1092952</wp:posOffset>
                </wp:positionV>
                <wp:extent cx="357020" cy="658664"/>
                <wp:effectExtent l="190500" t="38100" r="100330" b="463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8642">
                          <a:off x="0" y="0"/>
                          <a:ext cx="357020" cy="658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9785" id="Rectangle 2" o:spid="_x0000_s1026" style="position:absolute;margin-left:493.4pt;margin-top:-86.05pt;width:28.1pt;height:51.85pt;rotation:897694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" fillcolor="#64b1be [24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9C78" wp14:editId="4FD0EA13">
                <wp:simplePos x="0" y="0"/>
                <wp:positionH relativeFrom="column">
                  <wp:posOffset>7001484</wp:posOffset>
                </wp:positionH>
                <wp:positionV relativeFrom="paragraph">
                  <wp:posOffset>-371391</wp:posOffset>
                </wp:positionV>
                <wp:extent cx="357808" cy="803082"/>
                <wp:effectExtent l="228600" t="19050" r="23304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1417">
                          <a:off x="0" y="0"/>
                          <a:ext cx="357808" cy="8030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C83C6" id="Rectangle 5" o:spid="_x0000_s1026" style="position:absolute;margin-left:551.3pt;margin-top:-29.25pt;width:28.15pt;height:63.25pt;rotation:8990902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" fillcolor="#f8cb26 [2405]" stroked="f" strokeweight="1pt"/>
            </w:pict>
          </mc:Fallback>
        </mc:AlternateContent>
      </w:r>
      <w:r w:rsidR="00D07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9C8EF" wp14:editId="3705273E">
                <wp:simplePos x="0" y="0"/>
                <wp:positionH relativeFrom="column">
                  <wp:posOffset>5796597</wp:posOffset>
                </wp:positionH>
                <wp:positionV relativeFrom="paragraph">
                  <wp:posOffset>-39411</wp:posOffset>
                </wp:positionV>
                <wp:extent cx="1102323" cy="373380"/>
                <wp:effectExtent l="326073" t="0" r="253047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2010">
                          <a:off x="0" y="0"/>
                          <a:ext cx="1102323" cy="373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F702E" id="Rectangle 1" o:spid="_x0000_s1026" style="position:absolute;margin-left:456.4pt;margin-top:-3.1pt;width:86.8pt;height:29.4pt;rotation:3082387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" fillcolor="#7ca655 [3215]" stroked="f" strokeweight="1pt"/>
            </w:pict>
          </mc:Fallback>
        </mc:AlternateContent>
      </w:r>
      <w:r w:rsidR="00D07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34ACC" wp14:editId="5CAC13D6">
                <wp:simplePos x="0" y="0"/>
                <wp:positionH relativeFrom="column">
                  <wp:posOffset>6423522</wp:posOffset>
                </wp:positionH>
                <wp:positionV relativeFrom="paragraph">
                  <wp:posOffset>-635949</wp:posOffset>
                </wp:positionV>
                <wp:extent cx="333955" cy="1106725"/>
                <wp:effectExtent l="342900" t="0" r="2571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5699">
                          <a:off x="0" y="0"/>
                          <a:ext cx="333955" cy="110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FA66" id="Rectangle 3" o:spid="_x0000_s1026" style="position:absolute;margin-left:505.8pt;margin-top:-50.05pt;width:26.3pt;height:87.15pt;rotation:8984657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" fillcolor="#f8cb26 [2405]" stroked="f" strokeweight="1pt"/>
            </w:pict>
          </mc:Fallback>
        </mc:AlternateContent>
      </w:r>
      <w:r w:rsidR="00485E35">
        <w:rPr>
          <w:rFonts w:ascii="Comic Sans MS" w:hAnsi="Comic Sans MS"/>
          <w:sz w:val="32"/>
          <w:szCs w:val="32"/>
        </w:rPr>
        <w:t>FRANCIS OKORIE</w:t>
      </w:r>
    </w:p>
    <w:p w14:paraId="517729EE" w14:textId="6D10EABB" w:rsidR="00485E35" w:rsidRDefault="00485E35" w:rsidP="00485E35">
      <w:pPr>
        <w:pStyle w:val="BodyContactInfo"/>
        <w:jc w:val="center"/>
        <w:rPr>
          <w:rFonts w:ascii="Comic Sans MS" w:hAnsi="Comic Sans MS"/>
          <w:sz w:val="20"/>
          <w:szCs w:val="20"/>
        </w:rPr>
      </w:pPr>
      <w:r w:rsidRPr="00485E35">
        <w:rPr>
          <w:rFonts w:ascii="Comic Sans MS" w:hAnsi="Comic Sans MS"/>
          <w:sz w:val="20"/>
          <w:szCs w:val="20"/>
        </w:rPr>
        <w:t>Front-end Developer, UI-UX Designer, React Developer</w:t>
      </w:r>
    </w:p>
    <w:p w14:paraId="3D09EBE3" w14:textId="68604C5C" w:rsidR="00485E35" w:rsidRDefault="00485E35" w:rsidP="00485E35">
      <w:pPr>
        <w:pStyle w:val="BodyContactInf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+234(0)9028828266 | </w:t>
      </w:r>
      <w:hyperlink r:id="rId10" w:history="1">
        <w:r w:rsidR="00C34D97" w:rsidRPr="00B4198B">
          <w:rPr>
            <w:rStyle w:val="Hyperlink"/>
            <w:rFonts w:ascii="Comic Sans MS" w:hAnsi="Comic Sans MS"/>
            <w:sz w:val="20"/>
            <w:szCs w:val="20"/>
          </w:rPr>
          <w:t>Mrrfrancis39@gmail.com</w:t>
        </w:r>
      </w:hyperlink>
    </w:p>
    <w:p w14:paraId="515E452E" w14:textId="07BCFE7F" w:rsidR="00C34D97" w:rsidRDefault="00C34D97" w:rsidP="00485E35">
      <w:pPr>
        <w:pStyle w:val="BodyContactInf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Portfolio: </w:t>
      </w:r>
      <w:hyperlink r:id="rId11" w:history="1">
        <w:r w:rsidRPr="00B4198B">
          <w:rPr>
            <w:rStyle w:val="Hyperlink"/>
            <w:rFonts w:ascii="Comic Sans MS" w:hAnsi="Comic Sans MS"/>
            <w:sz w:val="20"/>
            <w:szCs w:val="20"/>
          </w:rPr>
          <w:t>www.francis.dev</w:t>
        </w:r>
      </w:hyperlink>
    </w:p>
    <w:p w14:paraId="2D56D86B" w14:textId="7CF73B92" w:rsidR="00C34D97" w:rsidRDefault="00C34D97" w:rsidP="00485E35">
      <w:pPr>
        <w:pStyle w:val="BodyContactInfo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LinkedIn: </w:t>
      </w:r>
      <w:hyperlink r:id="rId12" w:history="1">
        <w:r w:rsidRPr="00B4198B">
          <w:rPr>
            <w:rStyle w:val="Hyperlink"/>
            <w:rFonts w:ascii="Comic Sans MS" w:hAnsi="Comic Sans MS"/>
            <w:sz w:val="20"/>
            <w:szCs w:val="20"/>
          </w:rPr>
          <w:t>www.linkedin.com/in/francis-okorie-48b77b20b</w:t>
        </w:r>
      </w:hyperlink>
    </w:p>
    <w:p w14:paraId="7690D0E6" w14:textId="419DA249" w:rsidR="00C34D97" w:rsidRDefault="003C0AC3" w:rsidP="00485E35">
      <w:pPr>
        <w:pStyle w:val="BodyContactInfo"/>
        <w:jc w:val="center"/>
        <w:rPr>
          <w:rFonts w:ascii="Comic Sans MS" w:hAnsi="Comic Sans MS"/>
          <w:sz w:val="20"/>
          <w:szCs w:val="20"/>
        </w:rPr>
      </w:pPr>
      <w:hyperlink r:id="rId13" w:history="1">
        <w:r w:rsidRPr="00B4198B">
          <w:rPr>
            <w:rStyle w:val="Hyperlink"/>
            <w:rFonts w:ascii="Comic Sans MS" w:hAnsi="Comic Sans MS"/>
            <w:sz w:val="20"/>
            <w:szCs w:val="20"/>
          </w:rPr>
          <w:t>https://github.com/cookies-creator</w:t>
        </w:r>
      </w:hyperlink>
    </w:p>
    <w:p w14:paraId="52E7C700" w14:textId="0D19A629" w:rsidR="003C0AC3" w:rsidRDefault="003C0AC3" w:rsidP="003C0AC3">
      <w:pPr>
        <w:pStyle w:val="BodyContactInfo"/>
        <w:rPr>
          <w:rFonts w:ascii="Comic Sans MS" w:hAnsi="Comic Sans MS"/>
          <w:b/>
          <w:bCs/>
          <w:sz w:val="20"/>
          <w:szCs w:val="20"/>
        </w:rPr>
      </w:pPr>
      <w:r w:rsidRPr="00195917">
        <w:rPr>
          <w:rFonts w:ascii="Comic Sans MS" w:hAnsi="Comic Sans MS"/>
          <w:b/>
          <w:bCs/>
          <w:sz w:val="22"/>
          <w:szCs w:val="22"/>
        </w:rPr>
        <w:t>Summary</w:t>
      </w:r>
      <w:r>
        <w:rPr>
          <w:rFonts w:ascii="Comic Sans MS" w:hAnsi="Comic Sans MS"/>
          <w:b/>
          <w:bCs/>
          <w:sz w:val="20"/>
          <w:szCs w:val="20"/>
        </w:rPr>
        <w:t>:</w:t>
      </w:r>
    </w:p>
    <w:p w14:paraId="2C083283" w14:textId="4E4F4831" w:rsidR="003C0AC3" w:rsidRDefault="003C0AC3" w:rsidP="003C0AC3">
      <w:pPr>
        <w:pStyle w:val="BodyContactInfo"/>
        <w:rPr>
          <w:rFonts w:ascii="Comic Sans MS" w:hAnsi="Comic Sans MS"/>
          <w:szCs w:val="18"/>
        </w:rPr>
      </w:pPr>
      <w:r>
        <w:rPr>
          <w:rFonts w:ascii="Comic Sans MS" w:hAnsi="Comic Sans MS"/>
          <w:szCs w:val="18"/>
        </w:rPr>
        <w:t xml:space="preserve">2 </w:t>
      </w:r>
      <w:r w:rsidR="00195917">
        <w:rPr>
          <w:rFonts w:ascii="Comic Sans MS" w:hAnsi="Comic Sans MS"/>
          <w:szCs w:val="18"/>
        </w:rPr>
        <w:t>years’ experience</w:t>
      </w:r>
      <w:r>
        <w:rPr>
          <w:rFonts w:ascii="Comic Sans MS" w:hAnsi="Comic Sans MS"/>
          <w:szCs w:val="18"/>
        </w:rPr>
        <w:t xml:space="preserve"> front-end developer with hands-on experience in identifying web-based user interactions along with designing </w:t>
      </w:r>
      <w:r w:rsidR="00C643F2">
        <w:rPr>
          <w:rFonts w:ascii="Comic Sans MS" w:hAnsi="Comic Sans MS"/>
          <w:szCs w:val="18"/>
        </w:rPr>
        <w:t xml:space="preserve">&amp; implementing highly responsive user interface components by deploying React concepts. Proficient in translating designs &amp; wireframes into high-quality code, and writing application interface code via JavaScript and ReactJS </w:t>
      </w:r>
      <w:r w:rsidR="00195917">
        <w:rPr>
          <w:rFonts w:ascii="Comic Sans MS" w:hAnsi="Comic Sans MS"/>
          <w:szCs w:val="18"/>
        </w:rPr>
        <w:t>workflow.</w:t>
      </w:r>
      <w:r w:rsidR="00C643F2">
        <w:rPr>
          <w:rFonts w:ascii="Comic Sans MS" w:hAnsi="Comic Sans MS"/>
          <w:szCs w:val="18"/>
        </w:rPr>
        <w:t xml:space="preserve"> Adept at monitoring &amp; maintaining frontend performance and troubleshooting &amp; debugging the same to bolster overall performance.</w:t>
      </w:r>
    </w:p>
    <w:p w14:paraId="529160FC" w14:textId="77777777" w:rsidR="00195917" w:rsidRPr="003C0AC3" w:rsidRDefault="00195917" w:rsidP="003C0AC3">
      <w:pPr>
        <w:pStyle w:val="BodyContactInfo"/>
        <w:rPr>
          <w:rFonts w:ascii="Comic Sans MS" w:hAnsi="Comic Sans MS"/>
          <w:szCs w:val="18"/>
        </w:rPr>
      </w:pPr>
    </w:p>
    <w:p w14:paraId="363F3DF5" w14:textId="4E242BB6" w:rsidR="00C34D97" w:rsidRPr="00D77A94" w:rsidRDefault="00195917" w:rsidP="00485E35">
      <w:pPr>
        <w:pStyle w:val="BodyContactInfo"/>
        <w:jc w:val="center"/>
        <w:rPr>
          <w:rFonts w:ascii="Comic Sans MS" w:hAnsi="Comic Sans MS"/>
          <w:b/>
          <w:bCs/>
          <w:sz w:val="28"/>
          <w:szCs w:val="28"/>
        </w:rPr>
      </w:pPr>
      <w:r w:rsidRPr="00D77A94">
        <w:rPr>
          <w:rFonts w:ascii="Comic Sans MS" w:hAnsi="Comic Sans MS"/>
          <w:b/>
          <w:bCs/>
          <w:sz w:val="28"/>
          <w:szCs w:val="28"/>
        </w:rPr>
        <w:t>KEY SKILLS</w:t>
      </w:r>
    </w:p>
    <w:p w14:paraId="5CADC639" w14:textId="1B607BAE" w:rsidR="00195917" w:rsidRPr="00195917" w:rsidRDefault="0019591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 xml:space="preserve">UI Designing </w:t>
      </w:r>
      <w:r w:rsidR="00C23867">
        <w:rPr>
          <w:rFonts w:ascii="Comic Sans MS" w:hAnsi="Comic Sans MS"/>
          <w:b/>
          <w:bCs/>
          <w:szCs w:val="18"/>
        </w:rPr>
        <w:t xml:space="preserve">                                               </w:t>
      </w:r>
    </w:p>
    <w:p w14:paraId="547137A5" w14:textId="763E5D83" w:rsidR="00195917" w:rsidRPr="00195917" w:rsidRDefault="0019591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Coding</w:t>
      </w:r>
    </w:p>
    <w:p w14:paraId="51966F5D" w14:textId="602D4A80" w:rsidR="00195917" w:rsidRPr="00195917" w:rsidRDefault="0019591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Application Designing</w:t>
      </w:r>
    </w:p>
    <w:p w14:paraId="44900982" w14:textId="5AA88147" w:rsidR="00195917" w:rsidRPr="00C23867" w:rsidRDefault="0019591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 xml:space="preserve">Wireframe &amp; Design </w:t>
      </w:r>
      <w:r w:rsidR="00C23867">
        <w:rPr>
          <w:rFonts w:ascii="Comic Sans MS" w:hAnsi="Comic Sans MS"/>
          <w:b/>
          <w:bCs/>
          <w:szCs w:val="18"/>
        </w:rPr>
        <w:t>Translation</w:t>
      </w:r>
    </w:p>
    <w:p w14:paraId="0D7470F7" w14:textId="16C50829" w:rsidR="00C23867" w:rsidRPr="00C23867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Debugging</w:t>
      </w:r>
    </w:p>
    <w:p w14:paraId="1FD6DAF9" w14:textId="3BFA868C" w:rsidR="00C23867" w:rsidRPr="00C23867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bookmarkStart w:id="0" w:name="_Hlk106355345"/>
      <w:r>
        <w:rPr>
          <w:rFonts w:ascii="Comic Sans MS" w:hAnsi="Comic Sans MS"/>
          <w:b/>
          <w:bCs/>
          <w:szCs w:val="18"/>
        </w:rPr>
        <w:t>Front-end Architecture</w:t>
      </w:r>
    </w:p>
    <w:p w14:paraId="6C08371D" w14:textId="040D93A8" w:rsidR="00C23867" w:rsidRPr="00C23867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Webpage Design</w:t>
      </w:r>
    </w:p>
    <w:p w14:paraId="17E64B42" w14:textId="43225BD1" w:rsidR="00C23867" w:rsidRPr="00C23867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Project Delivery</w:t>
      </w:r>
    </w:p>
    <w:p w14:paraId="1829445C" w14:textId="28CE5BA9" w:rsidR="00C23867" w:rsidRPr="00C23867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Performance Improvement</w:t>
      </w:r>
    </w:p>
    <w:p w14:paraId="0F9F3485" w14:textId="570F9467" w:rsidR="00C23867" w:rsidRPr="00192760" w:rsidRDefault="00C23867" w:rsidP="00195917">
      <w:pPr>
        <w:pStyle w:val="BodyContactInfo"/>
        <w:numPr>
          <w:ilvl w:val="0"/>
          <w:numId w:val="7"/>
        </w:numPr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Cs w:val="18"/>
        </w:rPr>
        <w:t>Webpage Optimization</w:t>
      </w:r>
    </w:p>
    <w:p w14:paraId="0BBD1B92" w14:textId="04684F9C" w:rsidR="00192760" w:rsidRPr="00D77A94" w:rsidRDefault="00192760" w:rsidP="00192760">
      <w:pPr>
        <w:pStyle w:val="BodyContactInfo"/>
        <w:ind w:left="1080"/>
        <w:jc w:val="center"/>
        <w:rPr>
          <w:rFonts w:ascii="Comic Sans MS" w:hAnsi="Comic Sans MS"/>
          <w:b/>
          <w:bCs/>
          <w:sz w:val="28"/>
          <w:szCs w:val="28"/>
        </w:rPr>
      </w:pPr>
      <w:r w:rsidRPr="00D77A94">
        <w:rPr>
          <w:rFonts w:ascii="Comic Sans MS" w:hAnsi="Comic Sans MS"/>
          <w:b/>
          <w:bCs/>
          <w:sz w:val="28"/>
          <w:szCs w:val="28"/>
        </w:rPr>
        <w:t>TECHNICAL SKILLS</w:t>
      </w:r>
    </w:p>
    <w:p w14:paraId="30C2CE91" w14:textId="653AA887" w:rsidR="00192760" w:rsidRDefault="00192760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Language: </w:t>
      </w:r>
      <w:r w:rsidRPr="00192760">
        <w:rPr>
          <w:rFonts w:ascii="Comic Sans MS" w:hAnsi="Comic Sans MS"/>
          <w:szCs w:val="18"/>
        </w:rPr>
        <w:t>JavaScript, jQuery</w:t>
      </w:r>
    </w:p>
    <w:p w14:paraId="16602966" w14:textId="0C7D9EE7" w:rsidR="00192760" w:rsidRPr="00192760" w:rsidRDefault="00192760" w:rsidP="00192760">
      <w:pPr>
        <w:pStyle w:val="BodyContactInfo"/>
        <w:ind w:left="1080"/>
        <w:rPr>
          <w:rFonts w:ascii="Comic Sans MS" w:hAnsi="Comic Sans MS"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React Tools: </w:t>
      </w:r>
      <w:r w:rsidRPr="00192760">
        <w:rPr>
          <w:rFonts w:ascii="Comic Sans MS" w:hAnsi="Comic Sans MS"/>
          <w:szCs w:val="18"/>
        </w:rPr>
        <w:t>ReactJS, Redux</w:t>
      </w:r>
    </w:p>
    <w:p w14:paraId="4A45BB71" w14:textId="6D74E484" w:rsidR="00192760" w:rsidRDefault="00192760" w:rsidP="00192760">
      <w:pPr>
        <w:pStyle w:val="BodyContactInfo"/>
        <w:ind w:left="1080"/>
        <w:rPr>
          <w:rFonts w:ascii="Comic Sans MS" w:hAnsi="Comic Sans MS"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Frontend Development tools: </w:t>
      </w:r>
      <w:r w:rsidRPr="00192760">
        <w:rPr>
          <w:rFonts w:ascii="Comic Sans MS" w:hAnsi="Comic Sans MS"/>
          <w:szCs w:val="18"/>
        </w:rPr>
        <w:t>Babel, NPM</w:t>
      </w:r>
    </w:p>
    <w:p w14:paraId="386F7F9C" w14:textId="287F4DA1" w:rsidR="00741F28" w:rsidRDefault="00741F28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</w:p>
    <w:p w14:paraId="36D1D7AE" w14:textId="2B4BFEE9" w:rsidR="00741F28" w:rsidRDefault="00741F28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</w:p>
    <w:p w14:paraId="1D7EFC2D" w14:textId="2B9D016C" w:rsidR="00741F28" w:rsidRDefault="00741F28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</w:p>
    <w:p w14:paraId="414C531E" w14:textId="281D794C" w:rsidR="00741F28" w:rsidRDefault="00741F28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</w:p>
    <w:p w14:paraId="33B070DB" w14:textId="47F9124D" w:rsidR="00741F28" w:rsidRDefault="00741F28" w:rsidP="00192760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</w:p>
    <w:p w14:paraId="393FFA1A" w14:textId="50D50E7A" w:rsidR="00624C3F" w:rsidRPr="00666007" w:rsidRDefault="00B07F77" w:rsidP="00624C3F">
      <w:pPr>
        <w:pStyle w:val="BodyContactInfo"/>
        <w:ind w:left="108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15604" wp14:editId="41FA5FBB">
                <wp:simplePos x="0" y="0"/>
                <wp:positionH relativeFrom="column">
                  <wp:posOffset>6396493</wp:posOffset>
                </wp:positionH>
                <wp:positionV relativeFrom="paragraph">
                  <wp:posOffset>-484478</wp:posOffset>
                </wp:positionV>
                <wp:extent cx="349858" cy="357809"/>
                <wp:effectExtent l="0" t="0" r="0" b="44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57809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A421F" id="Oval 7" o:spid="_x0000_s1026" style="position:absolute;margin-left:503.65pt;margin-top:-38.15pt;width:27.55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" fillcolor="#cadcba [1311]" stroked="f" strokeweight="1pt">
                <v:stroke joinstyle="miter"/>
              </v:oval>
            </w:pict>
          </mc:Fallback>
        </mc:AlternateContent>
      </w:r>
      <w:r>
        <w:rPr>
          <w:rFonts w:ascii="Comic Sans MS" w:hAnsi="Comic Sans M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3406ADF" wp14:editId="32458B8B">
                <wp:simplePos x="0" y="0"/>
                <wp:positionH relativeFrom="column">
                  <wp:posOffset>6777355</wp:posOffset>
                </wp:positionH>
                <wp:positionV relativeFrom="paragraph">
                  <wp:posOffset>-1223369</wp:posOffset>
                </wp:positionV>
                <wp:extent cx="715617" cy="818984"/>
                <wp:effectExtent l="0" t="0" r="8890" b="6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81898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949A6" id="Oval 8" o:spid="_x0000_s1026" style="position:absolute;margin-left:533.65pt;margin-top:-96.35pt;width:56.35pt;height:64.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" fillcolor="#f8cb26 [2405]" stroked="f" strokeweight="1pt">
                <v:stroke joinstyle="miter"/>
              </v:oval>
            </w:pict>
          </mc:Fallback>
        </mc:AlternateContent>
      </w:r>
      <w:r w:rsidR="00624C3F" w:rsidRPr="00666007">
        <w:rPr>
          <w:rFonts w:ascii="Comic Sans MS" w:hAnsi="Comic Sans MS"/>
          <w:b/>
          <w:bCs/>
          <w:sz w:val="28"/>
          <w:szCs w:val="28"/>
        </w:rPr>
        <w:t>PROFESSIONAL EXPERIENCE</w:t>
      </w:r>
    </w:p>
    <w:p w14:paraId="345A2E1A" w14:textId="5FBDF1CB" w:rsidR="00624C3F" w:rsidRDefault="00624C3F" w:rsidP="00624C3F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  <w:r w:rsidRPr="00666007">
        <w:rPr>
          <w:rFonts w:ascii="Comic Sans MS" w:hAnsi="Comic Sans MS"/>
          <w:b/>
          <w:bCs/>
          <w:sz w:val="28"/>
          <w:szCs w:val="28"/>
        </w:rPr>
        <w:t>Frontend Developer</w:t>
      </w:r>
      <w:r>
        <w:rPr>
          <w:rFonts w:ascii="Comic Sans MS" w:hAnsi="Comic Sans MS"/>
          <w:b/>
          <w:bCs/>
          <w:szCs w:val="18"/>
        </w:rPr>
        <w:t xml:space="preserve">                                                      </w:t>
      </w:r>
      <w:r w:rsidR="00666007">
        <w:rPr>
          <w:rFonts w:ascii="Comic Sans MS" w:hAnsi="Comic Sans MS"/>
          <w:b/>
          <w:bCs/>
          <w:szCs w:val="18"/>
        </w:rPr>
        <w:t xml:space="preserve">   </w:t>
      </w:r>
      <w:r>
        <w:rPr>
          <w:rFonts w:ascii="Comic Sans MS" w:hAnsi="Comic Sans MS"/>
          <w:b/>
          <w:bCs/>
          <w:szCs w:val="18"/>
        </w:rPr>
        <w:t xml:space="preserve"> October, 2021</w:t>
      </w:r>
    </w:p>
    <w:p w14:paraId="69D478E8" w14:textId="15F38C84" w:rsidR="00624C3F" w:rsidRDefault="00624C3F" w:rsidP="00624C3F">
      <w:pPr>
        <w:pStyle w:val="BodyContactInfo"/>
        <w:ind w:left="1080"/>
        <w:rPr>
          <w:rFonts w:ascii="Comic Sans MS" w:hAnsi="Comic Sans MS"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PLURALCODE TECHNOLOGIES   </w:t>
      </w:r>
      <w:r w:rsidRPr="00666007">
        <w:rPr>
          <w:rFonts w:ascii="Comic Sans MS" w:hAnsi="Comic Sans MS"/>
          <w:b/>
          <w:bCs/>
          <w:sz w:val="16"/>
        </w:rPr>
        <w:t>Ikeja, Lagos State</w:t>
      </w:r>
    </w:p>
    <w:p w14:paraId="3B626CB6" w14:textId="20420E14" w:rsidR="00666007" w:rsidRPr="00666007" w:rsidRDefault="00666007" w:rsidP="00624C3F">
      <w:pPr>
        <w:pStyle w:val="BodyContactInfo"/>
        <w:ind w:left="1080"/>
        <w:rPr>
          <w:rFonts w:ascii="Comic Sans MS" w:hAnsi="Comic Sans MS"/>
          <w:i/>
          <w:iCs/>
          <w:sz w:val="16"/>
        </w:rPr>
      </w:pPr>
      <w:r w:rsidRPr="00666007">
        <w:rPr>
          <w:rFonts w:ascii="Comic Sans MS" w:hAnsi="Comic Sans MS"/>
          <w:i/>
          <w:iCs/>
          <w:sz w:val="16"/>
        </w:rPr>
        <w:t>One of the top wed designing companies in Lagos and servicing thousands of clients across the Nation</w:t>
      </w:r>
    </w:p>
    <w:p w14:paraId="42FCDEF7" w14:textId="17551C2B" w:rsidR="00624C3F" w:rsidRDefault="005D7346" w:rsidP="00624C3F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Webpage </w:t>
      </w:r>
      <w:r w:rsidR="00624C3F">
        <w:rPr>
          <w:rFonts w:ascii="Comic Sans MS" w:hAnsi="Comic Sans MS"/>
          <w:b/>
          <w:bCs/>
          <w:szCs w:val="18"/>
        </w:rPr>
        <w:t>Designing</w:t>
      </w:r>
      <w:r>
        <w:rPr>
          <w:rFonts w:ascii="Comic Sans MS" w:hAnsi="Comic Sans MS"/>
          <w:b/>
          <w:bCs/>
          <w:szCs w:val="18"/>
        </w:rPr>
        <w:t xml:space="preserve"> &amp; Optimization</w:t>
      </w:r>
    </w:p>
    <w:p w14:paraId="6F91CE43" w14:textId="207E23F9" w:rsidR="005D7346" w:rsidRPr="005B6DFE" w:rsidRDefault="005D7346" w:rsidP="005B6DFE">
      <w:pPr>
        <w:pStyle w:val="BodyContactInfo"/>
        <w:numPr>
          <w:ilvl w:val="0"/>
          <w:numId w:val="9"/>
        </w:numPr>
        <w:rPr>
          <w:rFonts w:ascii="Comic Sans MS" w:hAnsi="Comic Sans MS"/>
          <w:szCs w:val="18"/>
        </w:rPr>
      </w:pPr>
      <w:r w:rsidRPr="005D7346">
        <w:rPr>
          <w:rFonts w:ascii="Comic Sans MS" w:hAnsi="Comic Sans MS"/>
          <w:szCs w:val="18"/>
        </w:rPr>
        <w:t>Determined the structure and</w:t>
      </w:r>
      <w:r w:rsid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design of web pages based on user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requirements and balanced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functional &amp; aesthetic designs</w:t>
      </w:r>
    </w:p>
    <w:p w14:paraId="3E0829CA" w14:textId="006942D7" w:rsidR="005D7346" w:rsidRPr="005B6DFE" w:rsidRDefault="005D7346" w:rsidP="005B6DFE">
      <w:pPr>
        <w:pStyle w:val="BodyContactInfo"/>
        <w:numPr>
          <w:ilvl w:val="0"/>
          <w:numId w:val="9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Created features to enhance the</w:t>
      </w:r>
      <w:r w:rsid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user experience while ensuring that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the web design is optimized for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smartphones</w:t>
      </w:r>
    </w:p>
    <w:p w14:paraId="6FCF02E8" w14:textId="0A67E7E7" w:rsidR="005D7346" w:rsidRPr="005B6DFE" w:rsidRDefault="005D7346" w:rsidP="005B6DFE">
      <w:pPr>
        <w:pStyle w:val="BodyContactInfo"/>
        <w:numPr>
          <w:ilvl w:val="0"/>
          <w:numId w:val="9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Employed a variety of languages</w:t>
      </w:r>
      <w:r w:rsid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such as HTML and CSS to write &amp;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create user-friendly web pages</w:t>
      </w:r>
    </w:p>
    <w:p w14:paraId="344A1EEA" w14:textId="2143EA06" w:rsidR="005D7346" w:rsidRPr="005B6DFE" w:rsidRDefault="005D7346" w:rsidP="005B6DFE">
      <w:pPr>
        <w:pStyle w:val="BodyContactInfo"/>
        <w:numPr>
          <w:ilvl w:val="0"/>
          <w:numId w:val="9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Coding&amp; Website Improvement</w:t>
      </w:r>
      <w:r w:rsid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Built reusable code for future use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and optimized web pages for 5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applications for maximum speed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and scalability</w:t>
      </w:r>
    </w:p>
    <w:p w14:paraId="4B25301D" w14:textId="25139ED5" w:rsidR="005D7346" w:rsidRPr="005B6DFE" w:rsidRDefault="005D7346" w:rsidP="005B6DFE">
      <w:pPr>
        <w:pStyle w:val="BodyContactInfo"/>
        <w:numPr>
          <w:ilvl w:val="0"/>
          <w:numId w:val="9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Managed brand consistency and</w:t>
      </w:r>
      <w:r w:rsid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enhanced the company's website by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adding more features and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functionality</w:t>
      </w:r>
    </w:p>
    <w:p w14:paraId="6CB3B0AF" w14:textId="77777777" w:rsidR="005D7346" w:rsidRPr="005D7346" w:rsidRDefault="005D7346" w:rsidP="005D7346">
      <w:pPr>
        <w:pStyle w:val="BodyContactInfo"/>
        <w:ind w:left="1080"/>
        <w:rPr>
          <w:rFonts w:ascii="Comic Sans MS" w:hAnsi="Comic Sans MS"/>
          <w:b/>
          <w:bCs/>
          <w:szCs w:val="18"/>
        </w:rPr>
      </w:pPr>
      <w:r w:rsidRPr="005D7346">
        <w:rPr>
          <w:rFonts w:ascii="Comic Sans MS" w:hAnsi="Comic Sans MS"/>
          <w:b/>
          <w:bCs/>
          <w:szCs w:val="18"/>
        </w:rPr>
        <w:t>Project Delivery &amp; Graphic Designing</w:t>
      </w:r>
    </w:p>
    <w:p w14:paraId="69367C91" w14:textId="77777777" w:rsidR="005B6DFE" w:rsidRPr="005B6DFE" w:rsidRDefault="005D7346" w:rsidP="005B6DFE">
      <w:pPr>
        <w:pStyle w:val="BodyContactInfo"/>
        <w:numPr>
          <w:ilvl w:val="0"/>
          <w:numId w:val="10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Liaised with cross-functional teams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to ensure that the client projects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were completed on time and within</w:t>
      </w:r>
      <w:r w:rsidRPr="005B6DFE">
        <w:t xml:space="preserve"> </w:t>
      </w:r>
      <w:r w:rsidRPr="005B6DFE">
        <w:rPr>
          <w:rFonts w:ascii="Comic Sans MS" w:hAnsi="Comic Sans MS"/>
          <w:szCs w:val="18"/>
        </w:rPr>
        <w:t>a stipulated budget</w:t>
      </w:r>
      <w:r w:rsidR="005B6DFE" w:rsidRPr="005B6DFE">
        <w:rPr>
          <w:rFonts w:ascii="Comic Sans MS" w:hAnsi="Comic Sans MS"/>
          <w:szCs w:val="18"/>
        </w:rPr>
        <w:t xml:space="preserve"> </w:t>
      </w:r>
    </w:p>
    <w:p w14:paraId="790C0CCE" w14:textId="6CAABA08" w:rsidR="005D7346" w:rsidRDefault="005D7346" w:rsidP="005B6DFE">
      <w:pPr>
        <w:pStyle w:val="BodyContactInfo"/>
        <w:numPr>
          <w:ilvl w:val="0"/>
          <w:numId w:val="10"/>
        </w:numPr>
        <w:rPr>
          <w:rFonts w:ascii="Comic Sans MS" w:hAnsi="Comic Sans MS"/>
          <w:szCs w:val="18"/>
        </w:rPr>
      </w:pPr>
      <w:r w:rsidRPr="005B6DFE">
        <w:rPr>
          <w:rFonts w:ascii="Comic Sans MS" w:hAnsi="Comic Sans MS"/>
          <w:szCs w:val="18"/>
        </w:rPr>
        <w:t>Produced high-quality mockups &amp;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designed different prototypes and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provided high-quality graphics &amp;</w:t>
      </w:r>
      <w:r w:rsidR="005B6DFE" w:rsidRPr="005B6DFE">
        <w:rPr>
          <w:rFonts w:ascii="Comic Sans MS" w:hAnsi="Comic Sans MS"/>
          <w:szCs w:val="18"/>
        </w:rPr>
        <w:t xml:space="preserve"> </w:t>
      </w:r>
      <w:r w:rsidRPr="005B6DFE">
        <w:rPr>
          <w:rFonts w:ascii="Comic Sans MS" w:hAnsi="Comic Sans MS"/>
          <w:szCs w:val="18"/>
        </w:rPr>
        <w:t>visual elements</w:t>
      </w:r>
    </w:p>
    <w:p w14:paraId="6CAFB96B" w14:textId="538BECC4" w:rsidR="000C34E9" w:rsidRDefault="000C34E9" w:rsidP="000C34E9">
      <w:pPr>
        <w:pStyle w:val="BodyContactInfo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Cs w:val="18"/>
        </w:rPr>
        <w:t xml:space="preserve">                   </w:t>
      </w:r>
      <w:r w:rsidRPr="00D77A94">
        <w:rPr>
          <w:rFonts w:ascii="Comic Sans MS" w:hAnsi="Comic Sans MS"/>
          <w:b/>
          <w:bCs/>
          <w:sz w:val="28"/>
          <w:szCs w:val="28"/>
        </w:rPr>
        <w:t>Sales Representative</w:t>
      </w:r>
      <w:r>
        <w:rPr>
          <w:rFonts w:ascii="Comic Sans MS" w:hAnsi="Comic Sans MS"/>
          <w:b/>
          <w:bCs/>
          <w:sz w:val="24"/>
          <w:szCs w:val="24"/>
        </w:rPr>
        <w:t xml:space="preserve">                                                  2019</w:t>
      </w:r>
    </w:p>
    <w:p w14:paraId="3A06F857" w14:textId="2072C262" w:rsidR="00D57BFC" w:rsidRDefault="00D57BFC" w:rsidP="000C34E9">
      <w:pPr>
        <w:pStyle w:val="BodyContactInfo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          </w:t>
      </w:r>
      <w:r w:rsidRPr="00D57BFC">
        <w:rPr>
          <w:rFonts w:ascii="Comic Sans MS" w:hAnsi="Comic Sans MS"/>
          <w:b/>
          <w:bCs/>
          <w:sz w:val="22"/>
          <w:szCs w:val="22"/>
        </w:rPr>
        <w:t>Palm pay Limited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D57BFC">
        <w:rPr>
          <w:rFonts w:ascii="Comic Sans MS" w:hAnsi="Comic Sans MS"/>
          <w:b/>
          <w:bCs/>
          <w:szCs w:val="18"/>
        </w:rPr>
        <w:t>Opebi Lagos State</w:t>
      </w:r>
    </w:p>
    <w:p w14:paraId="151CF998" w14:textId="5B9B439A" w:rsidR="00D57BFC" w:rsidRDefault="00D57BFC" w:rsidP="000C34E9">
      <w:pPr>
        <w:pStyle w:val="BodyContactInfo"/>
        <w:rPr>
          <w:rFonts w:ascii="Comic Sans MS" w:hAnsi="Comic Sans MS"/>
          <w:i/>
          <w:i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                </w:t>
      </w:r>
      <w:r w:rsidRPr="00D57BFC">
        <w:rPr>
          <w:rFonts w:ascii="Comic Sans MS" w:hAnsi="Comic Sans MS"/>
          <w:i/>
          <w:iCs/>
          <w:szCs w:val="18"/>
        </w:rPr>
        <w:t>Fintech company offering financial services</w:t>
      </w:r>
    </w:p>
    <w:p w14:paraId="6E7D51F8" w14:textId="273D14C3" w:rsidR="00FB0CAC" w:rsidRPr="00D77A94" w:rsidRDefault="00FB0CAC" w:rsidP="00FB0CAC">
      <w:pPr>
        <w:pStyle w:val="BodyContactInfo"/>
        <w:numPr>
          <w:ilvl w:val="0"/>
          <w:numId w:val="12"/>
        </w:numPr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>Generating leads, meeting or exceeding sales goals.</w:t>
      </w:r>
    </w:p>
    <w:p w14:paraId="1BC04172" w14:textId="77777777" w:rsidR="00D77A94" w:rsidRDefault="00FB0CAC" w:rsidP="00FB0CAC">
      <w:pPr>
        <w:pStyle w:val="BodyContactInfo"/>
        <w:numPr>
          <w:ilvl w:val="0"/>
          <w:numId w:val="12"/>
        </w:numPr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 xml:space="preserve">Understanding and promoting company programs, helping determine pricing schedules for </w:t>
      </w:r>
    </w:p>
    <w:p w14:paraId="6D5241EC" w14:textId="52E0F913" w:rsidR="00FB0CAC" w:rsidRPr="00D77A94" w:rsidRDefault="00FB0CAC" w:rsidP="00D77A94">
      <w:pPr>
        <w:pStyle w:val="BodyContactInfo"/>
        <w:ind w:left="1797"/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>quotes, promotions, and Negotiations</w:t>
      </w:r>
    </w:p>
    <w:p w14:paraId="4BA31AE6" w14:textId="1B4940F9" w:rsidR="00FB0CAC" w:rsidRPr="00D77A94" w:rsidRDefault="00FB0CAC" w:rsidP="00FB0CAC">
      <w:pPr>
        <w:pStyle w:val="BodyContactInfo"/>
        <w:numPr>
          <w:ilvl w:val="0"/>
          <w:numId w:val="12"/>
        </w:numPr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>Answering client questions about credit terms and products, prices, and availabili</w:t>
      </w:r>
      <w:r w:rsidR="00D77A94" w:rsidRPr="00D77A94">
        <w:rPr>
          <w:rFonts w:ascii="Comic Sans MS" w:hAnsi="Comic Sans MS"/>
          <w:szCs w:val="18"/>
        </w:rPr>
        <w:t>ty</w:t>
      </w:r>
    </w:p>
    <w:p w14:paraId="1A24E78E" w14:textId="77777777" w:rsidR="00D77A94" w:rsidRDefault="00D77A94" w:rsidP="00FB0CAC">
      <w:pPr>
        <w:pStyle w:val="BodyContactInfo"/>
        <w:numPr>
          <w:ilvl w:val="0"/>
          <w:numId w:val="12"/>
        </w:numPr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>Obtaining deposits and balance of payment from clients, evaluating needs or promoting</w:t>
      </w:r>
    </w:p>
    <w:p w14:paraId="644E5384" w14:textId="399B6956" w:rsidR="00D77A94" w:rsidRDefault="00D77A94" w:rsidP="00D77A94">
      <w:pPr>
        <w:pStyle w:val="BodyContactInfo"/>
        <w:ind w:left="1797"/>
        <w:rPr>
          <w:rFonts w:ascii="Comic Sans MS" w:hAnsi="Comic Sans MS"/>
          <w:szCs w:val="18"/>
        </w:rPr>
      </w:pPr>
      <w:r w:rsidRPr="00D77A94">
        <w:rPr>
          <w:rFonts w:ascii="Comic Sans MS" w:hAnsi="Comic Sans MS"/>
          <w:szCs w:val="18"/>
        </w:rPr>
        <w:t xml:space="preserve"> products and services</w:t>
      </w:r>
    </w:p>
    <w:p w14:paraId="0AC2165F" w14:textId="77777777" w:rsidR="00D77A94" w:rsidRPr="00D77A94" w:rsidRDefault="00D77A94" w:rsidP="00D77A94">
      <w:pPr>
        <w:pStyle w:val="BodyContactInfo"/>
        <w:rPr>
          <w:rFonts w:ascii="Comic Sans MS" w:hAnsi="Comic Sans MS"/>
          <w:szCs w:val="18"/>
        </w:rPr>
      </w:pPr>
    </w:p>
    <w:p w14:paraId="6C6C688B" w14:textId="5134B09F" w:rsidR="00666007" w:rsidRPr="00D77A94" w:rsidRDefault="00D93667" w:rsidP="00D93667">
      <w:pPr>
        <w:pStyle w:val="BodyContactInfo"/>
        <w:ind w:left="1080"/>
        <w:jc w:val="center"/>
        <w:rPr>
          <w:rFonts w:ascii="Comic Sans MS" w:hAnsi="Comic Sans MS"/>
          <w:b/>
          <w:bCs/>
          <w:sz w:val="28"/>
          <w:szCs w:val="28"/>
        </w:rPr>
      </w:pPr>
      <w:r w:rsidRPr="00D77A94">
        <w:rPr>
          <w:rFonts w:ascii="Comic Sans MS" w:hAnsi="Comic Sans MS"/>
          <w:b/>
          <w:bCs/>
          <w:sz w:val="28"/>
          <w:szCs w:val="28"/>
        </w:rPr>
        <w:t>CERTIFICATIONS</w:t>
      </w:r>
    </w:p>
    <w:p w14:paraId="6D68AEC2" w14:textId="46FD5A4E" w:rsidR="00D93667" w:rsidRDefault="00D93667" w:rsidP="00D93667">
      <w:pPr>
        <w:pStyle w:val="BodyContactInfo"/>
        <w:numPr>
          <w:ilvl w:val="0"/>
          <w:numId w:val="11"/>
        </w:numPr>
        <w:rPr>
          <w:rFonts w:ascii="Comic Sans MS" w:hAnsi="Comic Sans MS"/>
          <w:b/>
          <w:bCs/>
          <w:szCs w:val="18"/>
        </w:rPr>
      </w:pPr>
      <w:r w:rsidRPr="00D93667">
        <w:rPr>
          <w:rFonts w:ascii="Comic Sans MS" w:hAnsi="Comic Sans MS"/>
          <w:b/>
          <w:bCs/>
          <w:sz w:val="20"/>
          <w:szCs w:val="20"/>
        </w:rPr>
        <w:t>Full-Stack Web Development</w:t>
      </w:r>
      <w:r>
        <w:rPr>
          <w:rFonts w:ascii="Comic Sans MS" w:hAnsi="Comic Sans MS"/>
          <w:b/>
          <w:bCs/>
          <w:szCs w:val="18"/>
        </w:rPr>
        <w:t xml:space="preserve">                                         2021</w:t>
      </w:r>
    </w:p>
    <w:p w14:paraId="007E337D" w14:textId="32AC4F2D" w:rsidR="00D93667" w:rsidRDefault="00D93667" w:rsidP="00D93667">
      <w:pPr>
        <w:pStyle w:val="BodyContactInfo"/>
        <w:ind w:left="1800"/>
        <w:rPr>
          <w:rFonts w:ascii="Comic Sans MS" w:hAnsi="Comic Sans MS"/>
          <w:b/>
          <w:bCs/>
          <w:i/>
          <w:iCs/>
          <w:szCs w:val="18"/>
        </w:rPr>
      </w:pPr>
      <w:r w:rsidRPr="00D93667">
        <w:rPr>
          <w:rFonts w:ascii="Comic Sans MS" w:hAnsi="Comic Sans MS"/>
          <w:b/>
          <w:bCs/>
          <w:i/>
          <w:iCs/>
          <w:szCs w:val="18"/>
        </w:rPr>
        <w:t xml:space="preserve">Plural code Academy </w:t>
      </w:r>
    </w:p>
    <w:p w14:paraId="17663084" w14:textId="65B976C8" w:rsidR="00D93667" w:rsidRPr="00533BEB" w:rsidRDefault="00D93667" w:rsidP="00D93667">
      <w:pPr>
        <w:pStyle w:val="BodyContactInfo"/>
        <w:numPr>
          <w:ilvl w:val="0"/>
          <w:numId w:val="11"/>
        </w:numPr>
        <w:rPr>
          <w:rFonts w:ascii="Comic Sans MS" w:hAnsi="Comic Sans MS"/>
          <w:b/>
          <w:bCs/>
          <w:sz w:val="20"/>
          <w:szCs w:val="20"/>
        </w:rPr>
      </w:pPr>
      <w:r w:rsidRPr="00D93667">
        <w:rPr>
          <w:rFonts w:ascii="Comic Sans MS" w:hAnsi="Comic Sans MS"/>
          <w:b/>
          <w:bCs/>
          <w:sz w:val="20"/>
          <w:szCs w:val="20"/>
        </w:rPr>
        <w:t xml:space="preserve">Complete Web and Mobile Design </w:t>
      </w:r>
      <w:r w:rsidR="00533BEB">
        <w:rPr>
          <w:rFonts w:ascii="Comic Sans MS" w:hAnsi="Comic Sans MS"/>
          <w:b/>
          <w:bCs/>
          <w:sz w:val="20"/>
          <w:szCs w:val="20"/>
        </w:rPr>
        <w:t xml:space="preserve">                               </w:t>
      </w:r>
      <w:r w:rsidR="00533BEB">
        <w:rPr>
          <w:rFonts w:ascii="Comic Sans MS" w:hAnsi="Comic Sans MS"/>
          <w:b/>
          <w:bCs/>
          <w:szCs w:val="18"/>
        </w:rPr>
        <w:t>2022</w:t>
      </w:r>
    </w:p>
    <w:p w14:paraId="170EC747" w14:textId="62B32A85" w:rsidR="00533BEB" w:rsidRDefault="00B07F77" w:rsidP="00533BEB">
      <w:pPr>
        <w:pStyle w:val="BodyContactInfo"/>
        <w:ind w:left="1800"/>
        <w:rPr>
          <w:rFonts w:ascii="Comic Sans MS" w:hAnsi="Comic Sans MS"/>
          <w:b/>
          <w:bCs/>
          <w:i/>
          <w:iCs/>
          <w:szCs w:val="18"/>
        </w:rPr>
      </w:pPr>
      <w:r>
        <w:rPr>
          <w:rFonts w:ascii="Comic Sans MS" w:hAnsi="Comic Sans MS"/>
          <w:b/>
          <w:bCs/>
          <w:i/>
          <w:iCs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3244F" wp14:editId="20A925FF">
                <wp:simplePos x="0" y="0"/>
                <wp:positionH relativeFrom="margin">
                  <wp:posOffset>6305853</wp:posOffset>
                </wp:positionH>
                <wp:positionV relativeFrom="paragraph">
                  <wp:posOffset>-1168207</wp:posOffset>
                </wp:positionV>
                <wp:extent cx="1300867" cy="787179"/>
                <wp:effectExtent l="19050" t="0" r="13970" b="1333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67" cy="787179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827F" id="Cloud 9" o:spid="_x0000_s1026" style="position:absolute;margin-left:496.5pt;margin-top:-92pt;width:102.45pt;height:6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8cb26 [2405]" stroked="f" strokeweight="1pt">
                <v:stroke joinstyle="miter"/>
                <v:path arrowok="t" o:connecttype="custom" o:connectlocs="141319,476990;65043,462468;208621,635920;175256,642863;496196,712288;476081,680582;868058,633224;860018,668009;1027715,418262;1125611,548292;1258649,279777;1215046,328538;1154038,98871;1156326,121903;875616,72012;897960,42639;666724,86007;677535,60678;421577,94607;460724,119170;124275,287703;117439,261846" o:connectangles="0,0,0,0,0,0,0,0,0,0,0,0,0,0,0,0,0,0,0,0,0,0"/>
                <w10:wrap anchorx="margin"/>
              </v:shape>
            </w:pict>
          </mc:Fallback>
        </mc:AlternateContent>
      </w:r>
      <w:r w:rsidR="00533BEB">
        <w:rPr>
          <w:rFonts w:ascii="Comic Sans MS" w:hAnsi="Comic Sans MS"/>
          <w:b/>
          <w:bCs/>
          <w:i/>
          <w:iCs/>
          <w:szCs w:val="18"/>
        </w:rPr>
        <w:t>Zero-to-Mastery</w:t>
      </w:r>
    </w:p>
    <w:p w14:paraId="54D1BABD" w14:textId="621E442F" w:rsidR="00533BEB" w:rsidRPr="00533BEB" w:rsidRDefault="00533BEB" w:rsidP="00533BEB">
      <w:pPr>
        <w:pStyle w:val="BodyContactInfo"/>
        <w:numPr>
          <w:ilvl w:val="0"/>
          <w:numId w:val="11"/>
        </w:num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Copywriting                                                         </w:t>
      </w:r>
      <w:r>
        <w:rPr>
          <w:rFonts w:ascii="Comic Sans MS" w:hAnsi="Comic Sans MS"/>
          <w:b/>
          <w:bCs/>
          <w:szCs w:val="18"/>
        </w:rPr>
        <w:t>2021</w:t>
      </w:r>
    </w:p>
    <w:p w14:paraId="3E2AA068" w14:textId="062E4BDD" w:rsidR="00533BEB" w:rsidRDefault="00533BEB" w:rsidP="00533BEB">
      <w:pPr>
        <w:pStyle w:val="BodyContactInfo"/>
        <w:ind w:left="1800"/>
        <w:rPr>
          <w:rFonts w:ascii="Comic Sans MS" w:hAnsi="Comic Sans MS"/>
          <w:b/>
          <w:bCs/>
          <w:i/>
          <w:iCs/>
          <w:szCs w:val="18"/>
        </w:rPr>
      </w:pPr>
      <w:r w:rsidRPr="00533BEB">
        <w:rPr>
          <w:rFonts w:ascii="Comic Sans MS" w:hAnsi="Comic Sans MS"/>
          <w:b/>
          <w:bCs/>
          <w:i/>
          <w:iCs/>
          <w:szCs w:val="18"/>
        </w:rPr>
        <w:t xml:space="preserve">Bachelor of Copywriting                                           </w:t>
      </w:r>
    </w:p>
    <w:p w14:paraId="39211329" w14:textId="32AB82CA" w:rsidR="00533BEB" w:rsidRPr="00D77A94" w:rsidRDefault="00533BEB" w:rsidP="00533BEB">
      <w:pPr>
        <w:pStyle w:val="BodyContactInfo"/>
        <w:jc w:val="center"/>
        <w:rPr>
          <w:rFonts w:ascii="Comic Sans MS" w:hAnsi="Comic Sans MS"/>
          <w:b/>
          <w:bCs/>
          <w:sz w:val="28"/>
          <w:szCs w:val="28"/>
        </w:rPr>
      </w:pPr>
      <w:r w:rsidRPr="00D77A94">
        <w:rPr>
          <w:rFonts w:ascii="Comic Sans MS" w:hAnsi="Comic Sans MS"/>
          <w:b/>
          <w:bCs/>
          <w:sz w:val="28"/>
          <w:szCs w:val="28"/>
        </w:rPr>
        <w:t>EDUCATION</w:t>
      </w:r>
    </w:p>
    <w:p w14:paraId="78C55B51" w14:textId="1A7C5FEF" w:rsidR="00533BEB" w:rsidRDefault="00533BEB" w:rsidP="00533BEB">
      <w:pPr>
        <w:pStyle w:val="BodyContactInfo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          </w:t>
      </w:r>
      <w:r w:rsidR="00990C61" w:rsidRPr="00990C61">
        <w:rPr>
          <w:rFonts w:ascii="Comic Sans MS" w:hAnsi="Comic Sans MS"/>
          <w:b/>
          <w:bCs/>
          <w:sz w:val="22"/>
          <w:szCs w:val="22"/>
        </w:rPr>
        <w:t xml:space="preserve">National Diploma in </w:t>
      </w:r>
      <w:r w:rsidR="00990C61" w:rsidRPr="00990C61">
        <w:rPr>
          <w:rFonts w:ascii="Comic Sans MS" w:hAnsi="Comic Sans MS"/>
          <w:b/>
          <w:bCs/>
          <w:sz w:val="22"/>
          <w:szCs w:val="22"/>
        </w:rPr>
        <w:t>Computer Engineering</w:t>
      </w:r>
      <w:r w:rsidR="00990C61">
        <w:rPr>
          <w:rFonts w:ascii="Comic Sans MS" w:hAnsi="Comic Sans MS"/>
          <w:b/>
          <w:bCs/>
          <w:szCs w:val="18"/>
        </w:rPr>
        <w:t xml:space="preserve">                                            </w:t>
      </w:r>
      <w:r w:rsidR="00990C61" w:rsidRPr="00990C61">
        <w:rPr>
          <w:rFonts w:ascii="Comic Sans MS" w:hAnsi="Comic Sans MS"/>
          <w:b/>
          <w:bCs/>
          <w:szCs w:val="18"/>
        </w:rPr>
        <w:t xml:space="preserve"> </w:t>
      </w:r>
      <w:r w:rsidR="00990C61">
        <w:rPr>
          <w:rFonts w:ascii="Comic Sans MS" w:hAnsi="Comic Sans MS"/>
          <w:b/>
          <w:bCs/>
          <w:szCs w:val="18"/>
        </w:rPr>
        <w:t>2021</w:t>
      </w:r>
    </w:p>
    <w:p w14:paraId="0DBB2092" w14:textId="1BFBD0C9" w:rsidR="00990C61" w:rsidRDefault="00990C61" w:rsidP="00533BEB">
      <w:pPr>
        <w:pStyle w:val="BodyContactInfo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          YABA COLLEGE OF TECHNOLOGY, </w:t>
      </w:r>
      <w:r w:rsidRPr="00990C61">
        <w:rPr>
          <w:rFonts w:ascii="Comic Sans MS" w:hAnsi="Comic Sans MS"/>
          <w:b/>
          <w:bCs/>
          <w:color w:val="00B050"/>
          <w:szCs w:val="18"/>
        </w:rPr>
        <w:t>LAGOS</w:t>
      </w:r>
      <w:r>
        <w:rPr>
          <w:rFonts w:ascii="Comic Sans MS" w:hAnsi="Comic Sans MS"/>
          <w:b/>
          <w:bCs/>
          <w:szCs w:val="18"/>
        </w:rPr>
        <w:t>.</w:t>
      </w:r>
    </w:p>
    <w:p w14:paraId="268577B4" w14:textId="45A9F17E" w:rsidR="000C34E9" w:rsidRPr="000C34E9" w:rsidRDefault="000C34E9" w:rsidP="00533BEB">
      <w:pPr>
        <w:pStyle w:val="BodyContactInfo"/>
        <w:rPr>
          <w:rFonts w:ascii="Comic Sans MS" w:hAnsi="Comic Sans MS"/>
          <w:i/>
          <w:iCs/>
          <w:sz w:val="16"/>
        </w:rPr>
      </w:pPr>
      <w:r>
        <w:rPr>
          <w:rFonts w:ascii="Comic Sans MS" w:hAnsi="Comic Sans MS"/>
          <w:b/>
          <w:bCs/>
          <w:szCs w:val="18"/>
        </w:rPr>
        <w:t xml:space="preserve">           </w:t>
      </w:r>
      <w:r w:rsidRPr="000C34E9">
        <w:rPr>
          <w:rFonts w:ascii="Comic Sans MS" w:hAnsi="Comic Sans MS"/>
          <w:i/>
          <w:iCs/>
          <w:sz w:val="16"/>
        </w:rPr>
        <w:t xml:space="preserve">Yaba college of technology is one of the leading Polytechnic in Nigeria with 2000+ scholars and </w:t>
      </w:r>
    </w:p>
    <w:p w14:paraId="23A256ED" w14:textId="19A396EB" w:rsidR="000C34E9" w:rsidRDefault="000C34E9" w:rsidP="00533BEB">
      <w:pPr>
        <w:pStyle w:val="BodyContactInfo"/>
        <w:rPr>
          <w:rFonts w:ascii="Comic Sans MS" w:hAnsi="Comic Sans MS"/>
          <w:b/>
          <w:bCs/>
          <w:szCs w:val="18"/>
        </w:rPr>
      </w:pPr>
      <w:r w:rsidRPr="000C34E9">
        <w:rPr>
          <w:rFonts w:ascii="Comic Sans MS" w:hAnsi="Comic Sans MS"/>
          <w:i/>
          <w:iCs/>
          <w:sz w:val="16"/>
        </w:rPr>
        <w:t xml:space="preserve">           </w:t>
      </w:r>
      <w:r>
        <w:rPr>
          <w:rFonts w:ascii="Comic Sans MS" w:hAnsi="Comic Sans MS"/>
          <w:i/>
          <w:iCs/>
          <w:sz w:val="16"/>
        </w:rPr>
        <w:t xml:space="preserve">      </w:t>
      </w:r>
      <w:r w:rsidRPr="000C34E9">
        <w:rPr>
          <w:rFonts w:ascii="Comic Sans MS" w:hAnsi="Comic Sans MS"/>
          <w:i/>
          <w:iCs/>
          <w:sz w:val="16"/>
        </w:rPr>
        <w:t>and more than 10 faculty</w:t>
      </w:r>
    </w:p>
    <w:p w14:paraId="03848CC0" w14:textId="33E17DFA" w:rsidR="00990C61" w:rsidRPr="00533BEB" w:rsidRDefault="00990C61" w:rsidP="00533BEB">
      <w:pPr>
        <w:pStyle w:val="BodyContactInfo"/>
        <w:rPr>
          <w:rFonts w:ascii="Comic Sans MS" w:hAnsi="Comic Sans MS"/>
          <w:b/>
          <w:bCs/>
          <w:szCs w:val="18"/>
        </w:rPr>
      </w:pPr>
      <w:r>
        <w:rPr>
          <w:rFonts w:ascii="Comic Sans MS" w:hAnsi="Comic Sans MS"/>
          <w:b/>
          <w:bCs/>
          <w:szCs w:val="18"/>
        </w:rPr>
        <w:t xml:space="preserve">          </w:t>
      </w:r>
    </w:p>
    <w:p w14:paraId="6743EACE" w14:textId="77777777" w:rsidR="00192760" w:rsidRPr="00195917" w:rsidRDefault="00192760" w:rsidP="00192760">
      <w:pPr>
        <w:pStyle w:val="BodyContactInfo"/>
        <w:ind w:left="1080"/>
        <w:rPr>
          <w:rFonts w:ascii="Comic Sans MS" w:hAnsi="Comic Sans MS"/>
          <w:b/>
          <w:bCs/>
          <w:sz w:val="22"/>
          <w:szCs w:val="22"/>
        </w:rPr>
      </w:pPr>
    </w:p>
    <w:bookmarkEnd w:id="0"/>
    <w:p w14:paraId="6B060BFC" w14:textId="0C17F6DD" w:rsidR="00C85B84" w:rsidRPr="00172BC0" w:rsidRDefault="00C85B84" w:rsidP="00702223">
      <w:pPr>
        <w:pStyle w:val="BodyContactInfo"/>
        <w:rPr>
          <w:rStyle w:val="Greentext"/>
        </w:rPr>
      </w:pPr>
    </w:p>
    <w:p w14:paraId="607954DB" w14:textId="7DFAC3E9" w:rsidR="00C8183F" w:rsidRDefault="00C8183F" w:rsidP="00F5689F"/>
    <w:p w14:paraId="29B93984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41E03C45" w14:textId="184D1FC5" w:rsidR="00D87E03" w:rsidRPr="00547E34" w:rsidRDefault="00D87E03" w:rsidP="00547E34">
      <w:pPr>
        <w:spacing w:before="0"/>
        <w:rPr>
          <w:sz w:val="22"/>
          <w:szCs w:val="14"/>
        </w:rPr>
      </w:pPr>
    </w:p>
    <w:p w14:paraId="6A2323F7" w14:textId="585A3918" w:rsidR="00762950" w:rsidRPr="00762950" w:rsidRDefault="00762950" w:rsidP="00762950">
      <w:pPr>
        <w:pStyle w:val="BodyContactInfo"/>
        <w:rPr>
          <w:rStyle w:val="Magentatext"/>
        </w:rPr>
      </w:pPr>
    </w:p>
    <w:p w14:paraId="74579B46" w14:textId="77777777" w:rsidR="00340C75" w:rsidRDefault="00340C75" w:rsidP="00F5689F"/>
    <w:p w14:paraId="5FECCF7B" w14:textId="77777777" w:rsidR="00340C75" w:rsidRDefault="00340C75" w:rsidP="00F5689F">
      <w:pPr>
        <w:sectPr w:rsidR="00340C75" w:rsidSect="00913A01">
          <w:pgSz w:w="12240" w:h="15840"/>
          <w:pgMar w:top="1440" w:right="734" w:bottom="288" w:left="720" w:header="720" w:footer="720" w:gutter="0"/>
          <w:cols w:space="720"/>
        </w:sectPr>
      </w:pPr>
    </w:p>
    <w:p w14:paraId="1AE0869D" w14:textId="4D773506" w:rsidR="00340C75" w:rsidRPr="00547E34" w:rsidRDefault="00340C75" w:rsidP="00B07F77">
      <w:pPr>
        <w:spacing w:before="0"/>
        <w:rPr>
          <w:sz w:val="22"/>
          <w:szCs w:val="14"/>
        </w:rPr>
      </w:pPr>
    </w:p>
    <w:sectPr w:rsidR="00340C75" w:rsidRPr="00547E34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A045" w14:textId="77777777" w:rsidR="001E399E" w:rsidRDefault="001E399E" w:rsidP="003D37DA">
      <w:pPr>
        <w:spacing w:before="0" w:after="0" w:line="240" w:lineRule="auto"/>
      </w:pPr>
      <w:r>
        <w:separator/>
      </w:r>
    </w:p>
  </w:endnote>
  <w:endnote w:type="continuationSeparator" w:id="0">
    <w:p w14:paraId="161A3840" w14:textId="77777777" w:rsidR="001E399E" w:rsidRDefault="001E399E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CCEB" w14:textId="77777777" w:rsidR="001E399E" w:rsidRDefault="001E399E" w:rsidP="003D37DA">
      <w:pPr>
        <w:spacing w:before="0" w:after="0" w:line="240" w:lineRule="auto"/>
      </w:pPr>
      <w:r>
        <w:separator/>
      </w:r>
    </w:p>
  </w:footnote>
  <w:footnote w:type="continuationSeparator" w:id="0">
    <w:p w14:paraId="4DFF8AD3" w14:textId="77777777" w:rsidR="001E399E" w:rsidRDefault="001E399E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59C8E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2" type="#_x0000_t75" style="width:11.25pt;height:11.25pt" o:bullet="t">
        <v:imagedata r:id="rId1" o:title="msoA83C"/>
      </v:shape>
    </w:pict>
  </w:numPicBullet>
  <w:abstractNum w:abstractNumId="0" w15:restartNumberingAfterBreak="0">
    <w:nsid w:val="0D7A428A"/>
    <w:multiLevelType w:val="hybridMultilevel"/>
    <w:tmpl w:val="6CD82704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" w15:restartNumberingAfterBreak="0">
    <w:nsid w:val="125E4FE6"/>
    <w:multiLevelType w:val="hybridMultilevel"/>
    <w:tmpl w:val="DF6CDEC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51F6B93"/>
    <w:multiLevelType w:val="hybridMultilevel"/>
    <w:tmpl w:val="3E1C22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46735A"/>
    <w:multiLevelType w:val="hybridMultilevel"/>
    <w:tmpl w:val="03A6763E"/>
    <w:lvl w:ilvl="0" w:tplc="0409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5" w15:restartNumberingAfterBreak="0">
    <w:nsid w:val="196A2C23"/>
    <w:multiLevelType w:val="hybridMultilevel"/>
    <w:tmpl w:val="FFA29EC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38CF20AB"/>
    <w:multiLevelType w:val="hybridMultilevel"/>
    <w:tmpl w:val="EC96EC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82195558">
    <w:abstractNumId w:val="7"/>
  </w:num>
  <w:num w:numId="2" w16cid:durableId="1658264165">
    <w:abstractNumId w:val="10"/>
  </w:num>
  <w:num w:numId="3" w16cid:durableId="1547452045">
    <w:abstractNumId w:val="9"/>
  </w:num>
  <w:num w:numId="4" w16cid:durableId="1614750021">
    <w:abstractNumId w:val="2"/>
  </w:num>
  <w:num w:numId="5" w16cid:durableId="1047679860">
    <w:abstractNumId w:val="6"/>
  </w:num>
  <w:num w:numId="6" w16cid:durableId="1147816047">
    <w:abstractNumId w:val="11"/>
  </w:num>
  <w:num w:numId="7" w16cid:durableId="558129202">
    <w:abstractNumId w:val="8"/>
  </w:num>
  <w:num w:numId="8" w16cid:durableId="47266696">
    <w:abstractNumId w:val="4"/>
  </w:num>
  <w:num w:numId="9" w16cid:durableId="1190022132">
    <w:abstractNumId w:val="0"/>
  </w:num>
  <w:num w:numId="10" w16cid:durableId="123276428">
    <w:abstractNumId w:val="5"/>
  </w:num>
  <w:num w:numId="11" w16cid:durableId="1523856764">
    <w:abstractNumId w:val="3"/>
  </w:num>
  <w:num w:numId="12" w16cid:durableId="106286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F"/>
    <w:rsid w:val="000C34E9"/>
    <w:rsid w:val="00172BC0"/>
    <w:rsid w:val="0018269B"/>
    <w:rsid w:val="00192760"/>
    <w:rsid w:val="00195917"/>
    <w:rsid w:val="001E399E"/>
    <w:rsid w:val="003116B7"/>
    <w:rsid w:val="00340C75"/>
    <w:rsid w:val="00390F23"/>
    <w:rsid w:val="003B0449"/>
    <w:rsid w:val="003C0AC3"/>
    <w:rsid w:val="003D37DA"/>
    <w:rsid w:val="003E6644"/>
    <w:rsid w:val="003E6D64"/>
    <w:rsid w:val="00485E35"/>
    <w:rsid w:val="005106C2"/>
    <w:rsid w:val="00533BEB"/>
    <w:rsid w:val="00547E34"/>
    <w:rsid w:val="005A672F"/>
    <w:rsid w:val="005B6DFE"/>
    <w:rsid w:val="005D49CA"/>
    <w:rsid w:val="005D7346"/>
    <w:rsid w:val="006123CC"/>
    <w:rsid w:val="00624C3F"/>
    <w:rsid w:val="00666007"/>
    <w:rsid w:val="00702223"/>
    <w:rsid w:val="00721C3B"/>
    <w:rsid w:val="00741F28"/>
    <w:rsid w:val="007466F4"/>
    <w:rsid w:val="00762950"/>
    <w:rsid w:val="00851431"/>
    <w:rsid w:val="008539E9"/>
    <w:rsid w:val="00860689"/>
    <w:rsid w:val="0086291E"/>
    <w:rsid w:val="00913A01"/>
    <w:rsid w:val="00990C61"/>
    <w:rsid w:val="00A635D5"/>
    <w:rsid w:val="00A82D03"/>
    <w:rsid w:val="00B07F77"/>
    <w:rsid w:val="00B70BEC"/>
    <w:rsid w:val="00B80EE9"/>
    <w:rsid w:val="00BE191C"/>
    <w:rsid w:val="00BF44A2"/>
    <w:rsid w:val="00BF4546"/>
    <w:rsid w:val="00C23867"/>
    <w:rsid w:val="00C34D97"/>
    <w:rsid w:val="00C643F2"/>
    <w:rsid w:val="00C764ED"/>
    <w:rsid w:val="00C8183F"/>
    <w:rsid w:val="00C83E97"/>
    <w:rsid w:val="00C85B84"/>
    <w:rsid w:val="00CC77D2"/>
    <w:rsid w:val="00D07A86"/>
    <w:rsid w:val="00D57BFC"/>
    <w:rsid w:val="00D77A94"/>
    <w:rsid w:val="00D87E03"/>
    <w:rsid w:val="00D93667"/>
    <w:rsid w:val="00DD38E7"/>
    <w:rsid w:val="00E24AD4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A69C1"/>
    <w:rsid w:val="00FB0CA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6C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SkillsBullets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JobTitle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 text"/>
    <w:uiPriority w:val="1"/>
    <w:qFormat/>
    <w:rsid w:val="00390F23"/>
    <w:rPr>
      <w:color w:val="7CA655" w:themeColor="text2"/>
    </w:rPr>
  </w:style>
  <w:style w:type="paragraph" w:customStyle="1" w:styleId="Jobdescription">
    <w:name w:val="Job description"/>
    <w:basedOn w:val="Normal"/>
    <w:semiHidden/>
    <w:qFormat/>
    <w:rsid w:val="00CC77D2"/>
    <w:pPr>
      <w:spacing w:after="600" w:line="240" w:lineRule="auto"/>
    </w:pPr>
  </w:style>
  <w:style w:type="paragraph" w:customStyle="1" w:styleId="SchoolName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egree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Bluetext">
    <w:name w:val="Blue text"/>
    <w:uiPriority w:val="1"/>
    <w:qFormat/>
    <w:rsid w:val="00172BC0"/>
    <w:rPr>
      <w:color w:val="A9D4DB" w:themeColor="accent1"/>
    </w:rPr>
  </w:style>
  <w:style w:type="paragraph" w:customStyle="1" w:styleId="Company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Magentatext">
    <w:name w:val="Magenta text"/>
    <w:uiPriority w:val="1"/>
    <w:qFormat/>
    <w:rsid w:val="00762950"/>
    <w:rPr>
      <w:color w:val="AA5881" w:themeColor="accent4"/>
    </w:rPr>
  </w:style>
  <w:style w:type="character" w:customStyle="1" w:styleId="Graytext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okies-creat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francis-okorie-48b77b20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rancis.de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rrfrancis3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5540\AppData\Roaming\Microsoft\Templates\Geometric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cover letter</Template>
  <TotalTime>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2022-06-17T09:03:00Z</dcterms:created>
  <dcterms:modified xsi:type="dcterms:W3CDTF">2022-06-17T11:13:00Z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